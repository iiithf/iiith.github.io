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607B7">
      <w:pPr>
        <w:pStyle w:val="Heading3"/>
        <w:spacing w:before="0" w:after="0" w:line="360" w:lineRule="auto"/>
        <w:jc w:val="center"/>
      </w:pPr>
      <w:r>
        <w:rPr>
          <w:rFonts w:ascii="Arial" w:hAnsi="Arial" w:cs="Arial"/>
          <w:sz w:val="26"/>
          <w:szCs w:val="26"/>
        </w:rPr>
        <w:t>International Institute of Information Technology, Hyderabad</w:t>
      </w:r>
    </w:p>
    <w:p w:rsidR="00000000" w:rsidRDefault="00F607B7">
      <w:pPr>
        <w:pStyle w:val="Heading3"/>
        <w:spacing w:before="0" w:after="0" w:line="360" w:lineRule="auto"/>
        <w:jc w:val="center"/>
      </w:pPr>
      <w:r>
        <w:rPr>
          <w:rFonts w:ascii="Arial" w:hAnsi="Arial" w:cs="Arial"/>
          <w:sz w:val="26"/>
          <w:szCs w:val="26"/>
        </w:rPr>
        <w:t xml:space="preserve">MS / PhD Thesis Evaluation Request Form </w:t>
      </w:r>
    </w:p>
    <w:p w:rsidR="00000000" w:rsidRDefault="00F607B7">
      <w:pPr>
        <w:pStyle w:val="Heading3"/>
        <w:spacing w:before="0"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000000" w:rsidRDefault="00F607B7">
      <w:r>
        <w:rPr>
          <w:rFonts w:ascii="Arial" w:hAnsi="Arial" w:cs="Arial"/>
          <w:b/>
          <w:sz w:val="22"/>
          <w:szCs w:val="22"/>
        </w:rPr>
        <w:t>Name of the Candidate: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>Roll No:</w:t>
      </w:r>
      <w:r>
        <w:rPr>
          <w:rFonts w:ascii="Arial" w:hAnsi="Arial" w:cs="Arial"/>
          <w:b/>
          <w:sz w:val="22"/>
          <w:szCs w:val="22"/>
        </w:rPr>
        <w:br/>
      </w:r>
    </w:p>
    <w:p w:rsidR="00000000" w:rsidRDefault="00F607B7">
      <w:r>
        <w:rPr>
          <w:rFonts w:ascii="Arial" w:hAnsi="Arial" w:cs="Arial"/>
          <w:b/>
          <w:sz w:val="22"/>
          <w:szCs w:val="22"/>
        </w:rPr>
        <w:t xml:space="preserve">Advisor(s):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000000" w:rsidRDefault="00F607B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483225" cy="1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7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607B7">
      <w:pPr>
        <w:rPr>
          <w:rFonts w:ascii="Arial" w:hAnsi="Arial" w:cs="Arial"/>
          <w:b/>
          <w:sz w:val="22"/>
          <w:szCs w:val="22"/>
        </w:rPr>
      </w:pPr>
    </w:p>
    <w:p w:rsidR="00000000" w:rsidRDefault="00F607B7">
      <w:r>
        <w:rPr>
          <w:rFonts w:ascii="Arial" w:hAnsi="Arial" w:cs="Arial"/>
          <w:b/>
          <w:sz w:val="22"/>
          <w:szCs w:val="22"/>
        </w:rPr>
        <w:t xml:space="preserve">Thesis Title: </w:t>
      </w:r>
    </w:p>
    <w:p w:rsidR="00000000" w:rsidRDefault="00F607B7">
      <w:pPr>
        <w:rPr>
          <w:rFonts w:ascii="Arial" w:hAnsi="Arial" w:cs="Arial"/>
          <w:b/>
          <w:sz w:val="22"/>
          <w:szCs w:val="22"/>
        </w:rPr>
      </w:pPr>
    </w:p>
    <w:p w:rsidR="00000000" w:rsidRDefault="00F607B7">
      <w:r>
        <w:rPr>
          <w:rFonts w:ascii="Arial" w:hAnsi="Arial" w:cs="Arial"/>
          <w:b/>
          <w:sz w:val="22"/>
          <w:szCs w:val="22"/>
        </w:rPr>
        <w:t>Key contributions (List top 4-5 points)</w:t>
      </w:r>
    </w:p>
    <w:p w:rsidR="00000000" w:rsidRDefault="00F607B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00000" w:rsidRDefault="00F607B7">
      <w:pPr>
        <w:spacing w:line="360" w:lineRule="auto"/>
      </w:pPr>
      <w:r>
        <w:rPr>
          <w:rFonts w:ascii="Arial" w:hAnsi="Arial" w:cs="Arial"/>
          <w:b/>
          <w:sz w:val="22"/>
          <w:szCs w:val="22"/>
        </w:rPr>
        <w:t xml:space="preserve">1. </w:t>
      </w:r>
    </w:p>
    <w:p w:rsidR="00000000" w:rsidRDefault="00F607B7">
      <w:pPr>
        <w:spacing w:line="360" w:lineRule="auto"/>
      </w:pPr>
      <w:r>
        <w:rPr>
          <w:rFonts w:ascii="Arial" w:hAnsi="Arial" w:cs="Arial"/>
          <w:b/>
          <w:sz w:val="22"/>
          <w:szCs w:val="22"/>
        </w:rPr>
        <w:t>2.</w:t>
      </w:r>
    </w:p>
    <w:p w:rsidR="00000000" w:rsidRDefault="00F607B7">
      <w:pPr>
        <w:spacing w:line="360" w:lineRule="auto"/>
      </w:pPr>
      <w:r>
        <w:rPr>
          <w:rFonts w:ascii="Arial" w:hAnsi="Arial" w:cs="Arial"/>
          <w:b/>
          <w:sz w:val="22"/>
          <w:szCs w:val="22"/>
        </w:rPr>
        <w:t>3.</w:t>
      </w:r>
    </w:p>
    <w:p w:rsidR="00000000" w:rsidRDefault="00F607B7">
      <w:pPr>
        <w:rPr>
          <w:rFonts w:ascii="Arial" w:hAnsi="Arial" w:cs="Arial"/>
          <w:b/>
          <w:bCs/>
          <w:sz w:val="22"/>
          <w:szCs w:val="22"/>
        </w:rPr>
      </w:pPr>
    </w:p>
    <w:p w:rsidR="00000000" w:rsidRDefault="00F607B7">
      <w:r>
        <w:rPr>
          <w:rFonts w:ascii="Arial" w:hAnsi="Arial" w:cs="Arial"/>
          <w:b/>
          <w:bCs/>
          <w:sz w:val="22"/>
          <w:szCs w:val="22"/>
        </w:rPr>
        <w:t xml:space="preserve">Nature of the contribution </w:t>
      </w:r>
      <w:r>
        <w:rPr>
          <w:rFonts w:ascii="Arial" w:hAnsi="Arial" w:cs="Arial"/>
          <w:b/>
          <w:sz w:val="22"/>
          <w:szCs w:val="22"/>
        </w:rPr>
        <w:t>(T</w:t>
      </w:r>
      <w:r>
        <w:rPr>
          <w:rFonts w:ascii="Arial" w:hAnsi="Arial" w:cs="Arial"/>
          <w:b/>
          <w:sz w:val="22"/>
          <w:szCs w:val="22"/>
        </w:rPr>
        <w:t xml:space="preserve">ick all that apply) </w:t>
      </w:r>
    </w:p>
    <w:p w:rsidR="00000000" w:rsidRDefault="00F607B7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4320"/>
        <w:gridCol w:w="4248"/>
      </w:tblGrid>
      <w:tr w:rsidR="00000000">
        <w:trPr>
          <w:trHeight w:hRule="exact" w:val="693"/>
        </w:trPr>
        <w:tc>
          <w:tcPr>
            <w:tcW w:w="4320" w:type="dxa"/>
            <w:shd w:val="clear" w:color="auto" w:fill="auto"/>
          </w:tcPr>
          <w:p w:rsidR="00000000" w:rsidRDefault="00F607B7">
            <w:pPr>
              <w:ind w:left="207" w:hanging="207"/>
              <w:jc w:val="both"/>
            </w:pPr>
            <w:r>
              <w:rPr>
                <w:rFonts w:ascii="Symbol" w:eastAsia="Symbol" w:hAnsi="Symbol" w:cs="Symbol"/>
                <w:sz w:val="22"/>
                <w:szCs w:val="22"/>
              </w:rPr>
              <w:t>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Symbol" w:hAnsi="Arial" w:cs="Arial"/>
                <w:sz w:val="22"/>
                <w:szCs w:val="22"/>
              </w:rPr>
              <w:t xml:space="preserve">Development of new theory, concept, or algorithm with </w:t>
            </w:r>
            <w:r>
              <w:rPr>
                <w:rFonts w:ascii="Arial" w:eastAsia="Symbol" w:hAnsi="Arial" w:cs="Arial"/>
                <w:bCs/>
                <w:sz w:val="22"/>
                <w:szCs w:val="22"/>
              </w:rPr>
              <w:t xml:space="preserve">a significant </w:t>
            </w:r>
            <w:r>
              <w:rPr>
                <w:rFonts w:ascii="Arial" w:eastAsia="Symbol" w:hAnsi="Arial" w:cs="Arial"/>
                <w:sz w:val="22"/>
                <w:szCs w:val="22"/>
              </w:rPr>
              <w:t>impact.</w:t>
            </w:r>
          </w:p>
        </w:tc>
        <w:tc>
          <w:tcPr>
            <w:tcW w:w="4248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F607B7">
            <w:pPr>
              <w:ind w:left="207" w:hanging="207"/>
            </w:pPr>
            <w:r>
              <w:rPr>
                <w:rFonts w:ascii="Symbol" w:eastAsia="Symbol" w:hAnsi="Symbol" w:cs="Symbol"/>
                <w:sz w:val="22"/>
                <w:szCs w:val="22"/>
              </w:rPr>
              <w:t>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Symbol" w:hAnsi="Arial" w:cs="Arial"/>
                <w:sz w:val="22"/>
                <w:szCs w:val="22"/>
              </w:rPr>
              <w:t>Enhancement or modification of known theory or concept</w:t>
            </w:r>
          </w:p>
        </w:tc>
      </w:tr>
      <w:tr w:rsidR="00000000">
        <w:trPr>
          <w:trHeight w:hRule="exact" w:val="720"/>
        </w:trPr>
        <w:tc>
          <w:tcPr>
            <w:tcW w:w="4320" w:type="dxa"/>
            <w:shd w:val="clear" w:color="auto" w:fill="auto"/>
          </w:tcPr>
          <w:p w:rsidR="00000000" w:rsidRDefault="00F607B7">
            <w:pPr>
              <w:ind w:left="207" w:hanging="207"/>
            </w:pPr>
            <w:r>
              <w:rPr>
                <w:rFonts w:ascii="Symbol" w:eastAsia="Symbol" w:hAnsi="Symbol" w:cs="Symbol"/>
                <w:sz w:val="22"/>
                <w:szCs w:val="22"/>
              </w:rPr>
              <w:t>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Symbol" w:hAnsi="Arial" w:cs="Arial"/>
                <w:sz w:val="22"/>
                <w:szCs w:val="22"/>
              </w:rPr>
              <w:t xml:space="preserve">Experimental work with </w:t>
            </w:r>
            <w:r>
              <w:rPr>
                <w:rFonts w:ascii="Arial" w:eastAsia="Symbol" w:hAnsi="Arial" w:cs="Arial"/>
                <w:bCs/>
                <w:sz w:val="22"/>
                <w:szCs w:val="22"/>
              </w:rPr>
              <w:t>a significant</w:t>
            </w:r>
            <w:r>
              <w:rPr>
                <w:rFonts w:ascii="Arial" w:eastAsia="Symbol" w:hAnsi="Arial" w:cs="Arial"/>
                <w:sz w:val="22"/>
                <w:szCs w:val="22"/>
              </w:rPr>
              <w:t xml:space="preserve"> im-pact to theory / practice.</w:t>
            </w:r>
          </w:p>
        </w:tc>
        <w:tc>
          <w:tcPr>
            <w:tcW w:w="4248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F607B7">
            <w:pPr>
              <w:ind w:left="207" w:hanging="207"/>
            </w:pPr>
            <w:r>
              <w:rPr>
                <w:rFonts w:ascii="Symbol" w:eastAsia="Symbol" w:hAnsi="Symbol" w:cs="Symbol"/>
                <w:sz w:val="22"/>
                <w:szCs w:val="22"/>
              </w:rPr>
              <w:t>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Symbol" w:hAnsi="Arial" w:cs="Arial"/>
                <w:sz w:val="22"/>
                <w:szCs w:val="22"/>
              </w:rPr>
              <w:t>Some experiments to validat</w:t>
            </w:r>
            <w:r>
              <w:rPr>
                <w:rFonts w:ascii="Arial" w:eastAsia="Symbol" w:hAnsi="Arial" w:cs="Arial"/>
                <w:sz w:val="22"/>
                <w:szCs w:val="22"/>
              </w:rPr>
              <w:t>e the concepts</w:t>
            </w:r>
          </w:p>
        </w:tc>
      </w:tr>
      <w:tr w:rsidR="00000000">
        <w:tc>
          <w:tcPr>
            <w:tcW w:w="4320" w:type="dxa"/>
            <w:shd w:val="clear" w:color="auto" w:fill="auto"/>
          </w:tcPr>
          <w:p w:rsidR="00000000" w:rsidRDefault="00F607B7">
            <w:pPr>
              <w:ind w:left="225" w:hanging="225"/>
            </w:pPr>
            <w:r>
              <w:rPr>
                <w:rFonts w:ascii="Symbol" w:eastAsia="Symbol" w:hAnsi="Symbol" w:cs="Symbol"/>
                <w:sz w:val="22"/>
                <w:szCs w:val="22"/>
              </w:rPr>
              <w:t>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Symbol" w:hAnsi="Arial" w:cs="Arial"/>
                <w:sz w:val="22"/>
                <w:szCs w:val="22"/>
              </w:rPr>
              <w:t xml:space="preserve">Building a part/whole of a system with </w:t>
            </w:r>
            <w:r>
              <w:rPr>
                <w:rFonts w:ascii="Arial" w:eastAsia="Symbol" w:hAnsi="Arial" w:cs="Arial"/>
                <w:bCs/>
                <w:sz w:val="22"/>
                <w:szCs w:val="22"/>
              </w:rPr>
              <w:t>a significant</w:t>
            </w:r>
            <w:r>
              <w:rPr>
                <w:rFonts w:ascii="Arial" w:eastAsia="Symbol" w:hAnsi="Arial" w:cs="Arial"/>
                <w:sz w:val="22"/>
                <w:szCs w:val="22"/>
              </w:rPr>
              <w:t xml:space="preserve"> functionality or enhancement in performance/functionality.</w:t>
            </w:r>
          </w:p>
        </w:tc>
        <w:tc>
          <w:tcPr>
            <w:tcW w:w="4248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F607B7">
            <w:pPr>
              <w:ind w:left="225" w:hanging="225"/>
            </w:pPr>
            <w:r>
              <w:rPr>
                <w:rFonts w:ascii="Symbol" w:eastAsia="Symbol" w:hAnsi="Symbol" w:cs="Symbol"/>
                <w:sz w:val="22"/>
                <w:szCs w:val="22"/>
              </w:rPr>
              <w:t>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Symbol" w:hAnsi="Arial" w:cs="Arial"/>
                <w:sz w:val="22"/>
                <w:szCs w:val="22"/>
              </w:rPr>
              <w:t>Enhancements to parts of an existing system</w:t>
            </w:r>
          </w:p>
        </w:tc>
      </w:tr>
    </w:tbl>
    <w:p w:rsidR="00000000" w:rsidRDefault="00F607B7">
      <w:pPr>
        <w:rPr>
          <w:rFonts w:ascii="Arial" w:eastAsia="Symbol" w:hAnsi="Arial" w:cs="Arial"/>
          <w:sz w:val="22"/>
          <w:szCs w:val="22"/>
        </w:rPr>
      </w:pPr>
    </w:p>
    <w:p w:rsidR="00000000" w:rsidRDefault="00F607B7">
      <w:pPr>
        <w:rPr>
          <w:rFonts w:ascii="Arial" w:eastAsia="Symbol" w:hAnsi="Arial" w:cs="Arial"/>
          <w:sz w:val="22"/>
          <w:szCs w:val="22"/>
        </w:rPr>
      </w:pPr>
    </w:p>
    <w:p w:rsidR="00000000" w:rsidRDefault="00F607B7">
      <w:pPr>
        <w:rPr>
          <w:rFonts w:ascii="Arial" w:eastAsia="Symbol" w:hAnsi="Arial" w:cs="Arial"/>
          <w:sz w:val="22"/>
          <w:szCs w:val="22"/>
        </w:rPr>
      </w:pPr>
    </w:p>
    <w:p w:rsidR="00000000" w:rsidRDefault="00F607B7">
      <w:pPr>
        <w:rPr>
          <w:rFonts w:ascii="Arial" w:eastAsia="Symbol" w:hAnsi="Arial" w:cs="Arial"/>
          <w:sz w:val="22"/>
          <w:szCs w:val="22"/>
        </w:rPr>
      </w:pPr>
    </w:p>
    <w:p w:rsidR="00000000" w:rsidRDefault="00F607B7">
      <w:r>
        <w:rPr>
          <w:rFonts w:ascii="Arial" w:eastAsia="Symbol" w:hAnsi="Arial" w:cs="Arial"/>
          <w:sz w:val="22"/>
          <w:szCs w:val="22"/>
        </w:rPr>
        <w:t>[Signature of the Candidate]</w:t>
      </w:r>
      <w:r>
        <w:rPr>
          <w:rFonts w:ascii="Arial" w:eastAsia="Symbol" w:hAnsi="Arial" w:cs="Arial"/>
          <w:sz w:val="22"/>
        </w:rPr>
        <w:tab/>
      </w:r>
      <w:r>
        <w:rPr>
          <w:rFonts w:ascii="Arial" w:eastAsia="Symbol" w:hAnsi="Arial" w:cs="Arial"/>
          <w:sz w:val="22"/>
        </w:rPr>
        <w:tab/>
      </w:r>
      <w:r>
        <w:rPr>
          <w:rFonts w:ascii="Arial" w:eastAsia="Symbol" w:hAnsi="Arial" w:cs="Arial"/>
          <w:sz w:val="22"/>
        </w:rPr>
        <w:tab/>
      </w:r>
      <w:r>
        <w:rPr>
          <w:rFonts w:ascii="Arial" w:eastAsia="Symbol" w:hAnsi="Arial" w:cs="Arial"/>
          <w:sz w:val="22"/>
        </w:rPr>
        <w:tab/>
        <w:t xml:space="preserve">                  [Signature of the advisor</w:t>
      </w:r>
      <w:r>
        <w:rPr>
          <w:rFonts w:ascii="Arial" w:eastAsia="Symbol" w:hAnsi="Arial" w:cs="Arial"/>
          <w:sz w:val="22"/>
        </w:rPr>
        <w:t>]</w:t>
      </w:r>
    </w:p>
    <w:p w:rsidR="00000000" w:rsidRDefault="00F607B7">
      <w:pPr>
        <w:rPr>
          <w:rFonts w:ascii="Arial" w:eastAsia="Symbol" w:hAnsi="Arial" w:cs="Arial"/>
          <w:b/>
          <w:sz w:val="16"/>
          <w:u w:val="single"/>
        </w:rPr>
      </w:pPr>
    </w:p>
    <w:p w:rsidR="00000000" w:rsidRDefault="00F607B7">
      <w:r>
        <w:rPr>
          <w:rFonts w:ascii="Arial" w:eastAsia="Symbol" w:hAnsi="Arial" w:cs="Arial"/>
          <w:sz w:val="22"/>
        </w:rPr>
        <w:t>Date:</w:t>
      </w:r>
    </w:p>
    <w:p w:rsidR="00000000" w:rsidRDefault="00F607B7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rPr>
          <w:rFonts w:ascii="Arial" w:eastAsia="Symbol" w:hAnsi="Arial" w:cs="Arial"/>
          <w:sz w:val="16"/>
        </w:rPr>
      </w:pPr>
    </w:p>
    <w:p w:rsidR="00000000" w:rsidRDefault="00F607B7">
      <w:pPr>
        <w:rPr>
          <w:rFonts w:ascii="Arial" w:eastAsia="Symbol" w:hAnsi="Arial" w:cs="Arial"/>
          <w:sz w:val="22"/>
        </w:rPr>
      </w:pPr>
    </w:p>
    <w:p w:rsidR="00000000" w:rsidRDefault="00F607B7">
      <w:pPr>
        <w:autoSpaceDE w:val="0"/>
      </w:pPr>
      <w:r>
        <w:rPr>
          <w:rFonts w:ascii="Arial" w:eastAsia="Symbol" w:hAnsi="Arial" w:cs="Arial"/>
          <w:b/>
          <w:sz w:val="20"/>
          <w:szCs w:val="22"/>
        </w:rPr>
        <w:t>Give the following additional details related to the thesis. List all that apply.</w:t>
      </w:r>
    </w:p>
    <w:p w:rsidR="00000000" w:rsidRDefault="00F607B7">
      <w:pPr>
        <w:autoSpaceDE w:val="0"/>
        <w:rPr>
          <w:rFonts w:ascii="Arial" w:eastAsia="Symbol" w:hAnsi="Arial" w:cs="Arial"/>
          <w:b/>
          <w:sz w:val="22"/>
          <w:szCs w:val="22"/>
        </w:rPr>
      </w:pPr>
    </w:p>
    <w:p w:rsidR="00000000" w:rsidRDefault="00F607B7">
      <w:pPr>
        <w:numPr>
          <w:ilvl w:val="0"/>
          <w:numId w:val="4"/>
        </w:numPr>
        <w:autoSpaceDE w:val="0"/>
        <w:jc w:val="both"/>
      </w:pPr>
      <w:r>
        <w:rPr>
          <w:rFonts w:ascii="Arial" w:eastAsia="Symbol" w:hAnsi="Arial" w:cs="Arial"/>
          <w:b/>
          <w:sz w:val="20"/>
          <w:szCs w:val="20"/>
        </w:rPr>
        <w:t>Publications:</w:t>
      </w:r>
      <w:r>
        <w:rPr>
          <w:rFonts w:ascii="Arial" w:eastAsia="Symbol" w:hAnsi="Arial" w:cs="Arial"/>
          <w:sz w:val="20"/>
          <w:szCs w:val="20"/>
        </w:rPr>
        <w:t xml:space="preserve"> List all applicable publications related to this work. Submit the reviews from experts received for each. Separate them into Journals, Conferences, </w:t>
      </w:r>
      <w:r>
        <w:rPr>
          <w:rFonts w:ascii="Arial" w:eastAsia="Symbol" w:hAnsi="Arial" w:cs="Arial"/>
          <w:sz w:val="20"/>
          <w:szCs w:val="20"/>
        </w:rPr>
        <w:t>and Technical Reports.</w:t>
      </w:r>
    </w:p>
    <w:p w:rsidR="00000000" w:rsidRDefault="00F607B7">
      <w:pPr>
        <w:numPr>
          <w:ilvl w:val="0"/>
          <w:numId w:val="5"/>
        </w:numPr>
        <w:autoSpaceDE w:val="0"/>
        <w:jc w:val="both"/>
      </w:pPr>
      <w:r>
        <w:rPr>
          <w:rFonts w:ascii="Arial" w:eastAsia="Symbol" w:hAnsi="Arial" w:cs="Arial"/>
          <w:b/>
          <w:sz w:val="20"/>
          <w:szCs w:val="20"/>
        </w:rPr>
        <w:t>Patents:</w:t>
      </w:r>
      <w:r>
        <w:rPr>
          <w:rFonts w:ascii="Arial" w:eastAsia="Symbol" w:hAnsi="Arial" w:cs="Arial"/>
          <w:sz w:val="20"/>
          <w:szCs w:val="20"/>
        </w:rPr>
        <w:t xml:space="preserve"> List the patents applied for or granted.</w:t>
      </w:r>
    </w:p>
    <w:p w:rsidR="00000000" w:rsidRDefault="00F607B7">
      <w:pPr>
        <w:numPr>
          <w:ilvl w:val="0"/>
          <w:numId w:val="3"/>
        </w:numPr>
        <w:autoSpaceDE w:val="0"/>
        <w:jc w:val="both"/>
      </w:pPr>
      <w:r>
        <w:rPr>
          <w:rFonts w:ascii="Arial" w:eastAsia="Symbol" w:hAnsi="Arial" w:cs="Arial"/>
          <w:b/>
          <w:sz w:val="20"/>
          <w:szCs w:val="20"/>
        </w:rPr>
        <w:t>Demonstrations:</w:t>
      </w:r>
      <w:r>
        <w:rPr>
          <w:rFonts w:ascii="Arial" w:eastAsia="Symbol" w:hAnsi="Arial" w:cs="Arial"/>
          <w:sz w:val="20"/>
          <w:szCs w:val="20"/>
        </w:rPr>
        <w:t xml:space="preserve"> List the serious demonstrations of the work contained in the thesis.</w:t>
      </w:r>
    </w:p>
    <w:p w:rsidR="00000000" w:rsidRDefault="00F607B7">
      <w:pPr>
        <w:numPr>
          <w:ilvl w:val="0"/>
          <w:numId w:val="2"/>
        </w:numPr>
        <w:autoSpaceDE w:val="0"/>
        <w:jc w:val="both"/>
      </w:pPr>
      <w:r>
        <w:rPr>
          <w:rFonts w:ascii="Arial" w:eastAsia="Symbol" w:hAnsi="Arial" w:cs="Arial"/>
          <w:b/>
          <w:sz w:val="20"/>
          <w:szCs w:val="20"/>
        </w:rPr>
        <w:t>Software packages for download/distribution:</w:t>
      </w:r>
      <w:r>
        <w:rPr>
          <w:rFonts w:ascii="Arial" w:eastAsia="Symbol" w:hAnsi="Arial" w:cs="Arial"/>
          <w:sz w:val="20"/>
          <w:szCs w:val="20"/>
        </w:rPr>
        <w:t xml:space="preserve"> List the software packages made available to the comm</w:t>
      </w:r>
      <w:r>
        <w:rPr>
          <w:rFonts w:ascii="Arial" w:eastAsia="Symbol" w:hAnsi="Arial" w:cs="Arial"/>
          <w:sz w:val="20"/>
          <w:szCs w:val="20"/>
        </w:rPr>
        <w:t>unity with statistics on download, if available.</w:t>
      </w:r>
    </w:p>
    <w:p w:rsidR="00000000" w:rsidRDefault="00F607B7">
      <w:pPr>
        <w:autoSpaceDE w:val="0"/>
        <w:rPr>
          <w:rFonts w:ascii="Arial" w:eastAsia="Symbol" w:hAnsi="Arial" w:cs="Arial"/>
          <w:sz w:val="22"/>
          <w:szCs w:val="22"/>
        </w:rPr>
      </w:pPr>
    </w:p>
    <w:p w:rsidR="00000000" w:rsidRDefault="00F607B7">
      <w:pPr>
        <w:autoSpaceDE w:val="0"/>
        <w:jc w:val="right"/>
      </w:pPr>
      <w:r>
        <w:rPr>
          <w:rFonts w:ascii="Arial" w:eastAsia="Symbol" w:hAnsi="Arial" w:cs="Arial"/>
          <w:sz w:val="16"/>
          <w:szCs w:val="22"/>
        </w:rPr>
        <w:t>P J Narayanan. Sep 2009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  <w:sz w:val="20"/>
        <w:szCs w:val="24"/>
      </w:r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  <w:sz w:val="20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  <w:sz w:val="20"/>
        <w:szCs w:val="24"/>
      </w:r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  <w:sz w:val="20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B7"/>
    <w:rsid w:val="00F6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197FE0FC-79B7-4452-BAE7-FF3255A1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bidi="ar-SA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  <w:sz w:val="20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3z0">
    <w:name w:val="WW8Num3z0"/>
    <w:rPr>
      <w:rFonts w:ascii="Symbol" w:hAnsi="Symbol" w:cs="Symbol" w:hint="default"/>
      <w:color w:val="auto"/>
      <w:sz w:val="24"/>
      <w:szCs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  <w:sz w:val="20"/>
    </w:rPr>
  </w:style>
  <w:style w:type="character" w:customStyle="1" w:styleId="WW8Num6z1">
    <w:name w:val="WW8Num6z1"/>
    <w:rPr>
      <w:rFonts w:ascii="Courier New" w:hAnsi="Courier New" w:cs="Courier New" w:hint="default"/>
      <w:sz w:val="20"/>
    </w:rPr>
  </w:style>
  <w:style w:type="character" w:customStyle="1" w:styleId="WW8Num6z2">
    <w:name w:val="WW8Num6z2"/>
    <w:rPr>
      <w:rFonts w:ascii="Wingdings" w:hAnsi="Wingdings" w:cs="Wingdings" w:hint="default"/>
      <w:sz w:val="20"/>
    </w:rPr>
  </w:style>
  <w:style w:type="character" w:customStyle="1" w:styleId="WW8Num7z0">
    <w:name w:val="WW8Num7z0"/>
    <w:rPr>
      <w:rFonts w:ascii="Symbol" w:hAnsi="Symbol" w:cs="Symbol" w:hint="default"/>
      <w:color w:val="auto"/>
      <w:sz w:val="20"/>
      <w:szCs w:val="24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color w:val="auto"/>
      <w:sz w:val="24"/>
      <w:szCs w:val="24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  <w:sz w:val="24"/>
      <w:szCs w:val="24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  <w:color w:val="auto"/>
      <w:sz w:val="20"/>
      <w:szCs w:val="24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color w:val="auto"/>
      <w:sz w:val="20"/>
      <w:szCs w:val="24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color w:val="auto"/>
      <w:sz w:val="20"/>
      <w:szCs w:val="24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Institute of Information Technology, Hyderabad</dc:title>
  <dc:subject/>
  <dc:creator>IIIT</dc:creator>
  <cp:keywords/>
  <dc:description/>
  <cp:lastModifiedBy>IIIT</cp:lastModifiedBy>
  <cp:revision>1</cp:revision>
  <cp:lastPrinted>2010-05-16T00:11:00Z</cp:lastPrinted>
  <dcterms:created xsi:type="dcterms:W3CDTF">2021-07-21T11:59:00Z</dcterms:created>
  <dcterms:modified xsi:type="dcterms:W3CDTF">2021-07-21T11:59:00Z</dcterms:modified>
</cp:coreProperties>
</file>